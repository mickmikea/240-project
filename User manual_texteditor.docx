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7D7A8" w14:textId="77777777" w:rsidR="001059E5" w:rsidRDefault="001059E5"/>
    <w:p w14:paraId="6CB92E75" w14:textId="77777777" w:rsidR="006F1925" w:rsidRDefault="006F1925"/>
    <w:p w14:paraId="173823F6" w14:textId="77777777" w:rsidR="006F1925" w:rsidRDefault="006F1925"/>
    <w:p w14:paraId="5FC845BE" w14:textId="77777777" w:rsidR="006F1925" w:rsidRDefault="006F1925"/>
    <w:p w14:paraId="21287EC4" w14:textId="77777777" w:rsidR="006F1925" w:rsidRDefault="006F1925"/>
    <w:p w14:paraId="2993D888" w14:textId="77777777" w:rsidR="006F1925" w:rsidRDefault="006F1925"/>
    <w:p w14:paraId="27E69D25" w14:textId="77777777" w:rsidR="006F1925" w:rsidRDefault="006F1925"/>
    <w:p w14:paraId="55274FB5" w14:textId="77777777" w:rsidR="006F1925" w:rsidRDefault="006F1925"/>
    <w:p w14:paraId="6029C697" w14:textId="77777777" w:rsidR="006F1925" w:rsidRDefault="006F1925"/>
    <w:p w14:paraId="3DB48804" w14:textId="77777777" w:rsidR="006F1925" w:rsidRDefault="006F1925"/>
    <w:p w14:paraId="51D2D047" w14:textId="77777777" w:rsidR="006F1925" w:rsidRDefault="006F1925"/>
    <w:p w14:paraId="1F8D10EE" w14:textId="77777777" w:rsidR="006F1925" w:rsidRDefault="006F1925"/>
    <w:p w14:paraId="01CF4BD6" w14:textId="77777777" w:rsidR="006F1925" w:rsidRDefault="006F1925"/>
    <w:p w14:paraId="089D0E43" w14:textId="77777777" w:rsidR="006F1925" w:rsidRDefault="006F1925"/>
    <w:p w14:paraId="0C38D8B1" w14:textId="77777777" w:rsidR="006F1925" w:rsidRDefault="006F1925"/>
    <w:p w14:paraId="7BDDB92F" w14:textId="77777777" w:rsidR="006F1925" w:rsidRDefault="006F1925"/>
    <w:p w14:paraId="0416282F" w14:textId="77777777" w:rsidR="006F1925" w:rsidRPr="006F1925" w:rsidRDefault="006F1925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6F1925">
        <w:rPr>
          <w:rFonts w:ascii="Times New Roman" w:hAnsi="Times New Roman" w:cs="Times New Roman"/>
          <w:b/>
          <w:sz w:val="52"/>
          <w:szCs w:val="52"/>
          <w:u w:val="single"/>
        </w:rPr>
        <w:t xml:space="preserve">Terminal based text editor </w:t>
      </w:r>
    </w:p>
    <w:p w14:paraId="61103311" w14:textId="77777777" w:rsidR="006F1925" w:rsidRPr="006F1925" w:rsidRDefault="006F1925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6F1925">
        <w:rPr>
          <w:rFonts w:ascii="Times New Roman" w:hAnsi="Times New Roman" w:cs="Times New Roman"/>
          <w:sz w:val="52"/>
          <w:szCs w:val="52"/>
        </w:rPr>
        <w:tab/>
      </w:r>
      <w:r w:rsidRPr="006F1925">
        <w:rPr>
          <w:rFonts w:ascii="Times New Roman" w:hAnsi="Times New Roman" w:cs="Times New Roman"/>
          <w:sz w:val="52"/>
          <w:szCs w:val="52"/>
        </w:rPr>
        <w:tab/>
      </w:r>
      <w:r w:rsidRPr="006F1925">
        <w:rPr>
          <w:rFonts w:ascii="Times New Roman" w:hAnsi="Times New Roman" w:cs="Times New Roman"/>
          <w:sz w:val="52"/>
          <w:szCs w:val="52"/>
        </w:rPr>
        <w:tab/>
      </w:r>
      <w:r w:rsidRPr="006F1925">
        <w:rPr>
          <w:rFonts w:ascii="Times New Roman" w:hAnsi="Times New Roman" w:cs="Times New Roman"/>
          <w:sz w:val="52"/>
          <w:szCs w:val="52"/>
        </w:rPr>
        <w:tab/>
      </w:r>
      <w:r w:rsidRPr="006F1925">
        <w:rPr>
          <w:rFonts w:ascii="Times New Roman" w:hAnsi="Times New Roman" w:cs="Times New Roman"/>
          <w:b/>
          <w:sz w:val="52"/>
          <w:szCs w:val="52"/>
          <w:u w:val="single"/>
        </w:rPr>
        <w:t>using ncurses</w:t>
      </w:r>
    </w:p>
    <w:p w14:paraId="45840285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>By Team TermEdit (Spring 2016)</w:t>
      </w:r>
    </w:p>
    <w:p w14:paraId="74617F01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5B524FA2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7FC5E6DE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6636DDDD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61EA5401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75A599B4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6D068B72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2F207466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0B1E3AC2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21C0E5D1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003D4564" w14:textId="77777777" w:rsidR="006F1925" w:rsidRDefault="006F1925">
      <w:pPr>
        <w:rPr>
          <w:rFonts w:ascii="Times New Roman" w:hAnsi="Times New Roman" w:cs="Times New Roman"/>
          <w:sz w:val="52"/>
          <w:szCs w:val="52"/>
        </w:rPr>
      </w:pPr>
    </w:p>
    <w:p w14:paraId="499BC539" w14:textId="77777777" w:rsidR="006F1925" w:rsidRDefault="006F1925" w:rsidP="006F1925">
      <w:pPr>
        <w:spacing w:line="48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7EA08E0" w14:textId="77777777" w:rsidR="006F1925" w:rsidRPr="006F1925" w:rsidRDefault="006F1925" w:rsidP="006F1925">
      <w:pPr>
        <w:spacing w:line="480" w:lineRule="auto"/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r w:rsidRPr="006F1925">
        <w:rPr>
          <w:sz w:val="40"/>
          <w:szCs w:val="40"/>
          <w:u w:val="single"/>
        </w:rPr>
        <w:t>Table of Contents</w:t>
      </w:r>
    </w:p>
    <w:p w14:paraId="68637A8D" w14:textId="77777777" w:rsidR="006F1925" w:rsidRDefault="006F1925" w:rsidP="006F1925">
      <w:pPr>
        <w:spacing w:line="480" w:lineRule="auto"/>
        <w:jc w:val="both"/>
        <w:rPr>
          <w:sz w:val="40"/>
          <w:szCs w:val="40"/>
        </w:rPr>
      </w:pPr>
      <w:r>
        <w:rPr>
          <w:sz w:val="40"/>
          <w:szCs w:val="40"/>
        </w:rPr>
        <w:t>Introduction............................................................................3</w:t>
      </w:r>
    </w:p>
    <w:p w14:paraId="37DD7519" w14:textId="45E22084" w:rsidR="00734F4C" w:rsidRDefault="00734F4C" w:rsidP="006F1925">
      <w:pPr>
        <w:spacing w:line="480" w:lineRule="auto"/>
        <w:jc w:val="both"/>
        <w:rPr>
          <w:sz w:val="40"/>
          <w:szCs w:val="40"/>
        </w:rPr>
      </w:pPr>
      <w:r>
        <w:rPr>
          <w:sz w:val="40"/>
          <w:szCs w:val="40"/>
        </w:rPr>
        <w:t>Ncurses.....................................................................................4</w:t>
      </w:r>
    </w:p>
    <w:p w14:paraId="728878AC" w14:textId="70CB0721" w:rsidR="006F1925" w:rsidRDefault="004C775B">
      <w:pPr>
        <w:rPr>
          <w:rFonts w:ascii="Times New Roman" w:hAnsi="Times New Roman" w:cs="Times New Roman"/>
          <w:sz w:val="44"/>
          <w:szCs w:val="44"/>
        </w:rPr>
      </w:pPr>
      <w:r>
        <w:rPr>
          <w:sz w:val="40"/>
          <w:szCs w:val="40"/>
        </w:rPr>
        <w:t>Explanation.........................................................................</w:t>
      </w:r>
      <w:r w:rsidR="00734F4C">
        <w:rPr>
          <w:sz w:val="40"/>
          <w:szCs w:val="40"/>
        </w:rPr>
        <w:t>..</w:t>
      </w:r>
      <w:r>
        <w:rPr>
          <w:sz w:val="40"/>
          <w:szCs w:val="40"/>
        </w:rPr>
        <w:t>..</w:t>
      </w:r>
      <w:r w:rsidR="00734F4C">
        <w:rPr>
          <w:sz w:val="40"/>
          <w:szCs w:val="40"/>
        </w:rPr>
        <w:t>5</w:t>
      </w:r>
    </w:p>
    <w:p w14:paraId="788A5398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6DB5EAD2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76FE7D30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1C1580DE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7FFD83CF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11A65182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3491A631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3BB6A11F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68500517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60E03399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1428522C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69E51070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52A187F5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19E999E6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31C1C281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714FA04F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16C5E18D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406A9299" w14:textId="77777777" w:rsidR="004C775B" w:rsidRDefault="004C775B">
      <w:pPr>
        <w:rPr>
          <w:rFonts w:ascii="Times New Roman" w:hAnsi="Times New Roman" w:cs="Times New Roman"/>
          <w:sz w:val="44"/>
          <w:szCs w:val="44"/>
        </w:rPr>
      </w:pPr>
    </w:p>
    <w:p w14:paraId="13B48A35" w14:textId="77777777" w:rsidR="006F1925" w:rsidRDefault="006F1925">
      <w:pPr>
        <w:rPr>
          <w:rFonts w:ascii="Times New Roman" w:hAnsi="Times New Roman" w:cs="Times New Roman"/>
          <w:sz w:val="44"/>
          <w:szCs w:val="44"/>
        </w:rPr>
      </w:pPr>
    </w:p>
    <w:p w14:paraId="1026CDDA" w14:textId="77777777" w:rsidR="006F1925" w:rsidRDefault="00504EBD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  <w:u w:val="single"/>
        </w:rPr>
        <w:t>Introduction</w:t>
      </w:r>
    </w:p>
    <w:p w14:paraId="4E454493" w14:textId="77777777" w:rsidR="00B035DB" w:rsidRDefault="00B035DB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EC0F316" w14:textId="5A710EAB" w:rsidR="00F169B6" w:rsidRDefault="00504EBD" w:rsidP="00F169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Hello</w:t>
      </w:r>
      <w:r w:rsidR="00BC0484">
        <w:rPr>
          <w:rFonts w:ascii="Times New Roman" w:hAnsi="Times New Roman" w:cs="Times New Roman"/>
          <w:sz w:val="44"/>
          <w:szCs w:val="44"/>
        </w:rPr>
        <w:t xml:space="preserve"> there</w:t>
      </w:r>
      <w:r>
        <w:rPr>
          <w:rFonts w:ascii="Times New Roman" w:hAnsi="Times New Roman" w:cs="Times New Roman"/>
          <w:sz w:val="44"/>
          <w:szCs w:val="44"/>
        </w:rPr>
        <w:t xml:space="preserve">. This is a user manual for a terminal based text editor created by </w:t>
      </w:r>
      <w:r w:rsidR="006B503F">
        <w:rPr>
          <w:rFonts w:ascii="Times New Roman" w:hAnsi="Times New Roman" w:cs="Times New Roman"/>
          <w:sz w:val="44"/>
          <w:szCs w:val="44"/>
        </w:rPr>
        <w:t>our</w:t>
      </w:r>
      <w:r>
        <w:rPr>
          <w:rFonts w:ascii="Times New Roman" w:hAnsi="Times New Roman" w:cs="Times New Roman"/>
          <w:sz w:val="44"/>
          <w:szCs w:val="44"/>
        </w:rPr>
        <w:t xml:space="preserve"> group TermEdit using ncurses. This manual provides a better </w:t>
      </w:r>
      <w:r w:rsidR="006B503F">
        <w:rPr>
          <w:rFonts w:ascii="Times New Roman" w:hAnsi="Times New Roman" w:cs="Times New Roman"/>
          <w:sz w:val="44"/>
          <w:szCs w:val="44"/>
        </w:rPr>
        <w:t xml:space="preserve">and simpler </w:t>
      </w:r>
      <w:r>
        <w:rPr>
          <w:rFonts w:ascii="Times New Roman" w:hAnsi="Times New Roman" w:cs="Times New Roman"/>
          <w:sz w:val="44"/>
          <w:szCs w:val="44"/>
        </w:rPr>
        <w:t xml:space="preserve">understanding of the project </w:t>
      </w:r>
      <w:r w:rsidR="007476E6">
        <w:rPr>
          <w:rFonts w:ascii="Times New Roman" w:hAnsi="Times New Roman" w:cs="Times New Roman"/>
          <w:sz w:val="44"/>
          <w:szCs w:val="44"/>
        </w:rPr>
        <w:t xml:space="preserve">that you might want to look at </w:t>
      </w:r>
      <w:r>
        <w:rPr>
          <w:rFonts w:ascii="Times New Roman" w:hAnsi="Times New Roman" w:cs="Times New Roman"/>
          <w:sz w:val="44"/>
          <w:szCs w:val="44"/>
        </w:rPr>
        <w:t xml:space="preserve">before you start looking at the code itself. </w:t>
      </w:r>
    </w:p>
    <w:p w14:paraId="7DA4F04F" w14:textId="1089F09D" w:rsidR="00504EBD" w:rsidRDefault="00504EBD" w:rsidP="00504EB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504EBD">
        <w:rPr>
          <w:rFonts w:ascii="Times New Roman" w:hAnsi="Times New Roman" w:cs="Times New Roman"/>
          <w:sz w:val="44"/>
          <w:szCs w:val="44"/>
        </w:rPr>
        <w:t>User</w:t>
      </w:r>
      <w:r>
        <w:rPr>
          <w:rFonts w:ascii="Times New Roman" w:hAnsi="Times New Roman" w:cs="Times New Roman"/>
          <w:sz w:val="44"/>
          <w:szCs w:val="44"/>
        </w:rPr>
        <w:t>/</w:t>
      </w:r>
      <w:r w:rsidRPr="00504EBD">
        <w:rPr>
          <w:rFonts w:ascii="Times New Roman" w:hAnsi="Times New Roman" w:cs="Times New Roman"/>
          <w:sz w:val="44"/>
          <w:szCs w:val="44"/>
        </w:rPr>
        <w:t xml:space="preserve">s </w:t>
      </w:r>
      <w:r>
        <w:rPr>
          <w:rFonts w:ascii="Times New Roman" w:hAnsi="Times New Roman" w:cs="Times New Roman"/>
          <w:sz w:val="44"/>
          <w:szCs w:val="44"/>
        </w:rPr>
        <w:t>are able to</w:t>
      </w:r>
      <w:r w:rsidRPr="00504EBD">
        <w:rPr>
          <w:rFonts w:ascii="Times New Roman" w:hAnsi="Times New Roman" w:cs="Times New Roman"/>
          <w:sz w:val="44"/>
          <w:szCs w:val="44"/>
        </w:rPr>
        <w:t xml:space="preserve"> </w:t>
      </w:r>
      <w:r w:rsidR="00BC0484">
        <w:rPr>
          <w:rFonts w:ascii="Times New Roman" w:hAnsi="Times New Roman" w:cs="Times New Roman"/>
          <w:sz w:val="44"/>
          <w:szCs w:val="44"/>
        </w:rPr>
        <w:t>open files</w:t>
      </w:r>
      <w:r w:rsidR="007476E6">
        <w:rPr>
          <w:rFonts w:ascii="Times New Roman" w:hAnsi="Times New Roman" w:cs="Times New Roman"/>
          <w:sz w:val="44"/>
          <w:szCs w:val="44"/>
        </w:rPr>
        <w:t>,</w:t>
      </w:r>
      <w:r w:rsidR="00BC0484">
        <w:rPr>
          <w:rFonts w:ascii="Times New Roman" w:hAnsi="Times New Roman" w:cs="Times New Roman"/>
          <w:sz w:val="44"/>
          <w:szCs w:val="44"/>
        </w:rPr>
        <w:t xml:space="preserve"> view and navigate through the file,</w:t>
      </w:r>
      <w:r w:rsidRPr="00504EBD">
        <w:rPr>
          <w:rFonts w:ascii="Times New Roman" w:hAnsi="Times New Roman" w:cs="Times New Roman"/>
          <w:sz w:val="44"/>
          <w:szCs w:val="44"/>
        </w:rPr>
        <w:t xml:space="preserve"> make changes</w:t>
      </w:r>
      <w:r w:rsidR="00BC0484">
        <w:rPr>
          <w:rFonts w:ascii="Times New Roman" w:hAnsi="Times New Roman" w:cs="Times New Roman"/>
          <w:sz w:val="44"/>
          <w:szCs w:val="44"/>
        </w:rPr>
        <w:t xml:space="preserve"> to the file contents and </w:t>
      </w:r>
      <w:r w:rsidRPr="00504EBD">
        <w:rPr>
          <w:rFonts w:ascii="Times New Roman" w:hAnsi="Times New Roman" w:cs="Times New Roman"/>
          <w:sz w:val="44"/>
          <w:szCs w:val="44"/>
        </w:rPr>
        <w:t>save</w:t>
      </w:r>
      <w:r w:rsidR="00BC0484">
        <w:rPr>
          <w:rFonts w:ascii="Times New Roman" w:hAnsi="Times New Roman" w:cs="Times New Roman"/>
          <w:sz w:val="44"/>
          <w:szCs w:val="44"/>
        </w:rPr>
        <w:t xml:space="preserve"> them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504EBD">
        <w:rPr>
          <w:rFonts w:ascii="Times New Roman" w:hAnsi="Times New Roman" w:cs="Times New Roman"/>
          <w:sz w:val="44"/>
          <w:szCs w:val="44"/>
        </w:rPr>
        <w:t>load large files and be able to scroll up and down a document.</w:t>
      </w:r>
    </w:p>
    <w:p w14:paraId="25AE2F8F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5DF495D5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0B24FB93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24D3FF29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73F089AE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5386D025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75EC101A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7C32AE87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3F5E5F43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22796EAC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27979474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7D26E30E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57E183C6" w14:textId="77777777" w:rsidR="004C775B" w:rsidRDefault="004C775B" w:rsidP="00504EBD">
      <w:pPr>
        <w:rPr>
          <w:rFonts w:ascii="Times New Roman" w:hAnsi="Times New Roman" w:cs="Times New Roman"/>
          <w:sz w:val="44"/>
          <w:szCs w:val="44"/>
        </w:rPr>
      </w:pPr>
    </w:p>
    <w:p w14:paraId="3E4C93DB" w14:textId="0A0C8C6A" w:rsidR="00F169B6" w:rsidRDefault="00BC0484" w:rsidP="00504EBD">
      <w:pPr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F169B6">
        <w:rPr>
          <w:rFonts w:ascii="Times New Roman" w:hAnsi="Times New Roman" w:cs="Times New Roman"/>
          <w:b/>
          <w:sz w:val="44"/>
          <w:szCs w:val="44"/>
        </w:rPr>
        <w:tab/>
      </w:r>
      <w:r w:rsidR="00BE721A">
        <w:rPr>
          <w:rFonts w:ascii="Times New Roman" w:hAnsi="Times New Roman" w:cs="Times New Roman"/>
          <w:b/>
          <w:sz w:val="44"/>
          <w:szCs w:val="44"/>
        </w:rPr>
        <w:tab/>
      </w:r>
      <w:r w:rsidR="00BE721A">
        <w:rPr>
          <w:rFonts w:ascii="Times New Roman" w:hAnsi="Times New Roman" w:cs="Times New Roman"/>
          <w:b/>
          <w:sz w:val="44"/>
          <w:szCs w:val="44"/>
          <w:u w:val="thick"/>
        </w:rPr>
        <w:t>Ncurses</w:t>
      </w:r>
    </w:p>
    <w:p w14:paraId="6A9D03EA" w14:textId="77777777" w:rsidR="00BE721A" w:rsidRDefault="00BE721A" w:rsidP="00504EBD">
      <w:pPr>
        <w:rPr>
          <w:rFonts w:ascii="Times New Roman" w:hAnsi="Times New Roman" w:cs="Times New Roman"/>
          <w:b/>
          <w:sz w:val="44"/>
          <w:szCs w:val="44"/>
          <w:u w:val="thick"/>
        </w:rPr>
      </w:pPr>
    </w:p>
    <w:p w14:paraId="5DAD8766" w14:textId="0EB230D6" w:rsidR="00F169B6" w:rsidRDefault="00F169B6" w:rsidP="00F169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F169B6">
        <w:rPr>
          <w:rFonts w:ascii="Times New Roman" w:hAnsi="Times New Roman" w:cs="Times New Roman"/>
          <w:sz w:val="44"/>
          <w:szCs w:val="44"/>
        </w:rPr>
        <w:t xml:space="preserve">Curses is a </w:t>
      </w:r>
      <w:r>
        <w:rPr>
          <w:rFonts w:ascii="Times New Roman" w:hAnsi="Times New Roman" w:cs="Times New Roman"/>
          <w:sz w:val="44"/>
          <w:szCs w:val="44"/>
        </w:rPr>
        <w:t>short name for</w:t>
      </w:r>
      <w:r w:rsidRPr="00F169B6">
        <w:rPr>
          <w:rFonts w:ascii="Times New Roman" w:hAnsi="Times New Roman" w:cs="Times New Roman"/>
          <w:sz w:val="44"/>
          <w:szCs w:val="44"/>
        </w:rPr>
        <w:t xml:space="preserve"> "cursor optimization"</w:t>
      </w:r>
      <w:r>
        <w:rPr>
          <w:rFonts w:ascii="Times New Roman" w:hAnsi="Times New Roman" w:cs="Times New Roman"/>
          <w:sz w:val="44"/>
          <w:szCs w:val="44"/>
        </w:rPr>
        <w:t>, kind of like a pun</w:t>
      </w:r>
      <w:r w:rsidRPr="00F169B6">
        <w:rPr>
          <w:rFonts w:ascii="Times New Roman" w:hAnsi="Times New Roman" w:cs="Times New Roman"/>
          <w:sz w:val="44"/>
          <w:szCs w:val="44"/>
        </w:rPr>
        <w:t>. The Curses library provides highly flexible and efficient API (Application Programming Interface). It provides functions to move the cursor, create windows, prod</w:t>
      </w:r>
      <w:r>
        <w:rPr>
          <w:rFonts w:ascii="Times New Roman" w:hAnsi="Times New Roman" w:cs="Times New Roman"/>
          <w:sz w:val="44"/>
          <w:szCs w:val="44"/>
        </w:rPr>
        <w:t xml:space="preserve">uce colors, play with mouse etc, that the basics of our text editor project here. </w:t>
      </w:r>
    </w:p>
    <w:p w14:paraId="4F558DEF" w14:textId="6ADF92FF" w:rsidR="00F169B6" w:rsidRPr="00F169B6" w:rsidRDefault="00734F4C" w:rsidP="00504EB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And we have “ncurses”(</w:t>
      </w:r>
      <w:r w:rsidR="00F169B6">
        <w:rPr>
          <w:rFonts w:ascii="Times New Roman" w:hAnsi="Times New Roman" w:cs="Times New Roman"/>
          <w:sz w:val="44"/>
          <w:szCs w:val="44"/>
        </w:rPr>
        <w:t xml:space="preserve">that means new curses) which </w:t>
      </w:r>
      <w:r w:rsidR="00F169B6" w:rsidRPr="00F169B6">
        <w:rPr>
          <w:rFonts w:ascii="Times New Roman" w:hAnsi="Times New Roman" w:cs="Times New Roman"/>
          <w:sz w:val="44"/>
          <w:szCs w:val="44"/>
        </w:rPr>
        <w:t>is a freely distributable library</w:t>
      </w:r>
      <w:r w:rsidR="00F169B6">
        <w:rPr>
          <w:rFonts w:ascii="Times New Roman" w:hAnsi="Times New Roman" w:cs="Times New Roman"/>
          <w:sz w:val="44"/>
          <w:szCs w:val="44"/>
        </w:rPr>
        <w:t xml:space="preserve"> of</w:t>
      </w:r>
      <w:r w:rsidR="00F169B6" w:rsidRPr="00F169B6">
        <w:rPr>
          <w:rFonts w:ascii="Times New Roman" w:hAnsi="Times New Roman" w:cs="Times New Roman"/>
          <w:sz w:val="44"/>
          <w:szCs w:val="44"/>
        </w:rPr>
        <w:t xml:space="preserve"> functions that manages an application's display on character-cell terminals.</w:t>
      </w:r>
      <w:r w:rsidR="00F169B6">
        <w:rPr>
          <w:rFonts w:ascii="Times New Roman" w:hAnsi="Times New Roman" w:cs="Times New Roman"/>
          <w:sz w:val="44"/>
          <w:szCs w:val="44"/>
        </w:rPr>
        <w:t xml:space="preserve"> It</w:t>
      </w:r>
      <w:r w:rsidR="00F169B6" w:rsidRPr="00F169B6">
        <w:rPr>
          <w:rFonts w:ascii="Times New Roman" w:hAnsi="Times New Roman" w:cs="Times New Roman"/>
          <w:sz w:val="44"/>
          <w:szCs w:val="44"/>
        </w:rPr>
        <w:t xml:space="preserve"> allows the programmer to write text-based user interfaces i</w:t>
      </w:r>
      <w:r w:rsidR="00F169B6">
        <w:rPr>
          <w:rFonts w:ascii="Times New Roman" w:hAnsi="Times New Roman" w:cs="Times New Roman"/>
          <w:sz w:val="44"/>
          <w:szCs w:val="44"/>
        </w:rPr>
        <w:t>n a terminal-independent manner, which ma</w:t>
      </w:r>
      <w:r>
        <w:rPr>
          <w:rFonts w:ascii="Times New Roman" w:hAnsi="Times New Roman" w:cs="Times New Roman"/>
          <w:sz w:val="44"/>
          <w:szCs w:val="44"/>
        </w:rPr>
        <w:t>de</w:t>
      </w:r>
      <w:r w:rsidR="00F169B6">
        <w:rPr>
          <w:rFonts w:ascii="Times New Roman" w:hAnsi="Times New Roman" w:cs="Times New Roman"/>
          <w:sz w:val="44"/>
          <w:szCs w:val="44"/>
        </w:rPr>
        <w:t xml:space="preserve"> it a lot easier for us because we</w:t>
      </w:r>
      <w:r>
        <w:rPr>
          <w:rFonts w:ascii="Times New Roman" w:hAnsi="Times New Roman" w:cs="Times New Roman"/>
          <w:sz w:val="44"/>
          <w:szCs w:val="44"/>
        </w:rPr>
        <w:t xml:space="preserve"> already had</w:t>
      </w:r>
      <w:r w:rsidR="00F169B6">
        <w:rPr>
          <w:rFonts w:ascii="Times New Roman" w:hAnsi="Times New Roman" w:cs="Times New Roman"/>
          <w:sz w:val="44"/>
          <w:szCs w:val="44"/>
        </w:rPr>
        <w:t xml:space="preserve"> the base to get started with.  </w:t>
      </w:r>
    </w:p>
    <w:p w14:paraId="6311B556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396685F3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2D2D8FB9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47EF7AE2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4949FF4D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36D40696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37EEA5D6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595CE499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5BBAA3F6" w14:textId="77777777" w:rsidR="00F169B6" w:rsidRDefault="00F169B6" w:rsidP="00504EBD">
      <w:pPr>
        <w:rPr>
          <w:rFonts w:ascii="Times New Roman" w:hAnsi="Times New Roman" w:cs="Times New Roman"/>
          <w:sz w:val="44"/>
          <w:szCs w:val="44"/>
        </w:rPr>
      </w:pPr>
    </w:p>
    <w:p w14:paraId="01892E28" w14:textId="4D067835" w:rsidR="004C775B" w:rsidRDefault="00F169B6" w:rsidP="00504EBD">
      <w:pPr>
        <w:rPr>
          <w:rFonts w:ascii="Times New Roman" w:hAnsi="Times New Roman" w:cs="Times New Roman"/>
          <w:b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BC0484" w:rsidRPr="00BC0484">
        <w:rPr>
          <w:rFonts w:ascii="Times New Roman" w:hAnsi="Times New Roman" w:cs="Times New Roman"/>
          <w:b/>
          <w:sz w:val="44"/>
          <w:szCs w:val="44"/>
          <w:u w:val="thick"/>
        </w:rPr>
        <w:t>EXPLANATION</w:t>
      </w:r>
      <w:r w:rsidR="004D422D">
        <w:rPr>
          <w:rFonts w:ascii="Times New Roman" w:hAnsi="Times New Roman" w:cs="Times New Roman"/>
          <w:b/>
          <w:sz w:val="44"/>
          <w:szCs w:val="44"/>
          <w:u w:val="thick"/>
        </w:rPr>
        <w:t xml:space="preserve"> </w:t>
      </w:r>
    </w:p>
    <w:p w14:paraId="0A354E79" w14:textId="77777777" w:rsidR="004D422D" w:rsidRDefault="004D422D" w:rsidP="00504EBD">
      <w:pPr>
        <w:rPr>
          <w:rFonts w:ascii="Times New Roman" w:hAnsi="Times New Roman" w:cs="Times New Roman"/>
          <w:b/>
          <w:sz w:val="44"/>
          <w:szCs w:val="44"/>
          <w:u w:val="thick"/>
        </w:rPr>
      </w:pPr>
    </w:p>
    <w:p w14:paraId="13819322" w14:textId="1507E305" w:rsidR="00511BB7" w:rsidRPr="00BE721A" w:rsidRDefault="00BC0484" w:rsidP="004D422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Basically, since this is a text editor, you can do a lot of things with a file here. You can open a plain text file and view it. </w:t>
      </w:r>
      <w:r w:rsidR="00BE721A">
        <w:rPr>
          <w:rFonts w:ascii="Times New Roman" w:hAnsi="Times New Roman" w:cs="Times New Roman"/>
          <w:sz w:val="44"/>
          <w:szCs w:val="44"/>
        </w:rPr>
        <w:t xml:space="preserve">The program asks you for the file name you want to open and you just have to type in the file name on the keyboard. </w:t>
      </w:r>
      <w:r>
        <w:rPr>
          <w:rFonts w:ascii="Times New Roman" w:hAnsi="Times New Roman" w:cs="Times New Roman"/>
          <w:sz w:val="44"/>
          <w:szCs w:val="44"/>
        </w:rPr>
        <w:t>You will be able to navigate through the file</w:t>
      </w:r>
      <w:r w:rsidR="004D422D">
        <w:rPr>
          <w:rFonts w:ascii="Times New Roman" w:hAnsi="Times New Roman" w:cs="Times New Roman"/>
          <w:sz w:val="44"/>
          <w:szCs w:val="44"/>
        </w:rPr>
        <w:t xml:space="preserve"> as well</w:t>
      </w:r>
      <w:r>
        <w:rPr>
          <w:rFonts w:ascii="Times New Roman" w:hAnsi="Times New Roman" w:cs="Times New Roman"/>
          <w:sz w:val="44"/>
          <w:szCs w:val="44"/>
        </w:rPr>
        <w:t>.</w:t>
      </w:r>
      <w:r w:rsidR="00BE721A">
        <w:rPr>
          <w:rFonts w:ascii="Times New Roman" w:hAnsi="Times New Roman" w:cs="Times New Roman"/>
          <w:sz w:val="44"/>
          <w:szCs w:val="44"/>
        </w:rPr>
        <w:t xml:space="preserve"> For this, the 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up</w:t>
      </w:r>
      <w:r w:rsidR="00BE721A">
        <w:rPr>
          <w:rFonts w:ascii="Times New Roman" w:hAnsi="Times New Roman" w:cs="Times New Roman"/>
          <w:sz w:val="44"/>
          <w:szCs w:val="44"/>
        </w:rPr>
        <w:t xml:space="preserve">, 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down</w:t>
      </w:r>
      <w:r w:rsidR="00BE721A">
        <w:rPr>
          <w:rFonts w:ascii="Times New Roman" w:hAnsi="Times New Roman" w:cs="Times New Roman"/>
          <w:sz w:val="44"/>
          <w:szCs w:val="44"/>
        </w:rPr>
        <w:t xml:space="preserve">, 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left</w:t>
      </w:r>
      <w:r w:rsidR="00BE721A">
        <w:rPr>
          <w:rFonts w:ascii="Times New Roman" w:hAnsi="Times New Roman" w:cs="Times New Roman"/>
          <w:sz w:val="44"/>
          <w:szCs w:val="44"/>
        </w:rPr>
        <w:t xml:space="preserve"> and 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right</w:t>
      </w:r>
      <w:r w:rsidR="00BE721A">
        <w:rPr>
          <w:rFonts w:ascii="Times New Roman" w:hAnsi="Times New Roman" w:cs="Times New Roman"/>
          <w:sz w:val="44"/>
          <w:szCs w:val="44"/>
        </w:rPr>
        <w:t xml:space="preserve"> keys on the keyboard can be effectively used. </w:t>
      </w:r>
      <w:r>
        <w:rPr>
          <w:rFonts w:ascii="Times New Roman" w:hAnsi="Times New Roman" w:cs="Times New Roman"/>
          <w:sz w:val="44"/>
          <w:szCs w:val="44"/>
        </w:rPr>
        <w:t>Furthermore, you can write on the file to make changes and save th</w:t>
      </w:r>
      <w:r w:rsidR="004D422D">
        <w:rPr>
          <w:rFonts w:ascii="Times New Roman" w:hAnsi="Times New Roman" w:cs="Times New Roman"/>
          <w:sz w:val="44"/>
          <w:szCs w:val="44"/>
        </w:rPr>
        <w:t>ose changes.</w:t>
      </w:r>
      <w:r w:rsidR="00BE721A">
        <w:rPr>
          <w:rFonts w:ascii="Times New Roman" w:hAnsi="Times New Roman" w:cs="Times New Roman"/>
          <w:sz w:val="44"/>
          <w:szCs w:val="44"/>
        </w:rPr>
        <w:t xml:space="preserve"> You can write in the file and erase them using the backspace key, again on the keyboard. To save a file, you press the 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F5</w:t>
      </w:r>
      <w:r w:rsidR="00BE721A">
        <w:rPr>
          <w:rFonts w:ascii="Times New Roman" w:hAnsi="Times New Roman" w:cs="Times New Roman"/>
          <w:sz w:val="44"/>
          <w:szCs w:val="44"/>
        </w:rPr>
        <w:t xml:space="preserve"> key. After a file name is entered, you need to press “</w:t>
      </w:r>
      <w:r w:rsidR="00BE721A" w:rsidRPr="00BE721A">
        <w:rPr>
          <w:rFonts w:ascii="Times New Roman" w:hAnsi="Times New Roman" w:cs="Times New Roman"/>
          <w:color w:val="FF0000"/>
          <w:sz w:val="44"/>
          <w:szCs w:val="44"/>
        </w:rPr>
        <w:t>Enter</w:t>
      </w:r>
      <w:r w:rsidR="00BE721A">
        <w:rPr>
          <w:rFonts w:ascii="Times New Roman" w:hAnsi="Times New Roman" w:cs="Times New Roman"/>
          <w:sz w:val="44"/>
          <w:szCs w:val="44"/>
        </w:rPr>
        <w:t xml:space="preserve">” key to confirm the action. </w:t>
      </w:r>
      <w:r w:rsidR="004D422D">
        <w:rPr>
          <w:rFonts w:ascii="Times New Roman" w:hAnsi="Times New Roman" w:cs="Times New Roman"/>
          <w:sz w:val="44"/>
          <w:szCs w:val="44"/>
        </w:rPr>
        <w:t>You can load large</w:t>
      </w:r>
      <w:r>
        <w:rPr>
          <w:rFonts w:ascii="Times New Roman" w:hAnsi="Times New Roman" w:cs="Times New Roman"/>
          <w:sz w:val="44"/>
          <w:szCs w:val="44"/>
        </w:rPr>
        <w:t xml:space="preserve"> files and scroll up and down a document</w:t>
      </w:r>
      <w:r w:rsidR="004D422D">
        <w:rPr>
          <w:rFonts w:ascii="Times New Roman" w:hAnsi="Times New Roman" w:cs="Times New Roman"/>
          <w:sz w:val="44"/>
          <w:szCs w:val="44"/>
        </w:rPr>
        <w:t>.</w:t>
      </w:r>
      <w:r w:rsidR="00BE721A">
        <w:rPr>
          <w:rFonts w:ascii="Times New Roman" w:hAnsi="Times New Roman" w:cs="Times New Roman"/>
          <w:sz w:val="44"/>
          <w:szCs w:val="44"/>
        </w:rPr>
        <w:t xml:space="preserve"> Pressing the “</w:t>
      </w:r>
      <w:r w:rsidR="00BE721A">
        <w:rPr>
          <w:rFonts w:ascii="Times New Roman" w:hAnsi="Times New Roman" w:cs="Times New Roman"/>
          <w:color w:val="FF0000"/>
          <w:sz w:val="44"/>
          <w:szCs w:val="44"/>
        </w:rPr>
        <w:t>F6</w:t>
      </w:r>
      <w:r w:rsidR="00BE721A">
        <w:rPr>
          <w:rFonts w:ascii="Times New Roman" w:hAnsi="Times New Roman" w:cs="Times New Roman"/>
          <w:sz w:val="44"/>
          <w:szCs w:val="44"/>
        </w:rPr>
        <w:t>” key prompts the user to load a file.</w:t>
      </w:r>
    </w:p>
    <w:p w14:paraId="3D08952E" w14:textId="1E17300F" w:rsidR="00511BB7" w:rsidRPr="00734F4C" w:rsidRDefault="004D422D" w:rsidP="00504E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ab/>
      </w:r>
      <w:bookmarkStart w:id="0" w:name="_GoBack"/>
      <w:bookmarkEnd w:id="0"/>
    </w:p>
    <w:p w14:paraId="0D4FC9AD" w14:textId="77777777" w:rsidR="00511BB7" w:rsidRDefault="00511BB7" w:rsidP="00504EBD">
      <w:pPr>
        <w:rPr>
          <w:rFonts w:ascii="Times New Roman" w:hAnsi="Times New Roman" w:cs="Times New Roman"/>
          <w:sz w:val="44"/>
          <w:szCs w:val="44"/>
        </w:rPr>
      </w:pPr>
    </w:p>
    <w:p w14:paraId="752C2B56" w14:textId="082262A9" w:rsidR="00734F4C" w:rsidRPr="00734F4C" w:rsidRDefault="00734F4C" w:rsidP="00504EB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Hope you enjoy the product.</w:t>
      </w:r>
    </w:p>
    <w:sectPr w:rsidR="00734F4C" w:rsidRPr="00734F4C" w:rsidSect="007E71D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FABA4" w14:textId="77777777" w:rsidR="00BE721A" w:rsidRDefault="00BE721A" w:rsidP="006F1925">
      <w:r>
        <w:separator/>
      </w:r>
    </w:p>
  </w:endnote>
  <w:endnote w:type="continuationSeparator" w:id="0">
    <w:p w14:paraId="674C8A0E" w14:textId="77777777" w:rsidR="00BE721A" w:rsidRDefault="00BE721A" w:rsidP="006F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3F884" w14:textId="77777777" w:rsidR="00BE721A" w:rsidRDefault="00BE721A" w:rsidP="006F1925">
      <w:r>
        <w:separator/>
      </w:r>
    </w:p>
  </w:footnote>
  <w:footnote w:type="continuationSeparator" w:id="0">
    <w:p w14:paraId="3742F81C" w14:textId="77777777" w:rsidR="00BE721A" w:rsidRDefault="00BE721A" w:rsidP="006F19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5771" w14:textId="77777777" w:rsidR="00BE721A" w:rsidRDefault="00BE721A" w:rsidP="006F19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F65FD" w14:textId="77777777" w:rsidR="00BE721A" w:rsidRDefault="00BE721A" w:rsidP="006F192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8E3D4" w14:textId="77777777" w:rsidR="00BE721A" w:rsidRDefault="00BE721A" w:rsidP="006F19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F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7914CE" w14:textId="77777777" w:rsidR="00BE721A" w:rsidRDefault="00BE721A" w:rsidP="006F1925">
    <w:pPr>
      <w:pStyle w:val="Header"/>
      <w:ind w:right="360"/>
    </w:pPr>
    <w:r>
      <w:tab/>
      <w:t xml:space="preserve">                                                                               Terminal based text editor User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25"/>
    <w:rsid w:val="001059E5"/>
    <w:rsid w:val="004C775B"/>
    <w:rsid w:val="004D422D"/>
    <w:rsid w:val="00504EBD"/>
    <w:rsid w:val="00511BB7"/>
    <w:rsid w:val="006B503F"/>
    <w:rsid w:val="006F1925"/>
    <w:rsid w:val="00734F4C"/>
    <w:rsid w:val="007476E6"/>
    <w:rsid w:val="007E71D5"/>
    <w:rsid w:val="00B035DB"/>
    <w:rsid w:val="00BC0484"/>
    <w:rsid w:val="00BE721A"/>
    <w:rsid w:val="00C274E6"/>
    <w:rsid w:val="00F1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E7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925"/>
  </w:style>
  <w:style w:type="character" w:styleId="PageNumber">
    <w:name w:val="page number"/>
    <w:basedOn w:val="DefaultParagraphFont"/>
    <w:uiPriority w:val="99"/>
    <w:semiHidden/>
    <w:unhideWhenUsed/>
    <w:rsid w:val="006F1925"/>
  </w:style>
  <w:style w:type="paragraph" w:styleId="Footer">
    <w:name w:val="footer"/>
    <w:basedOn w:val="Normal"/>
    <w:link w:val="FooterChar"/>
    <w:uiPriority w:val="99"/>
    <w:unhideWhenUsed/>
    <w:rsid w:val="006F1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9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925"/>
  </w:style>
  <w:style w:type="character" w:styleId="PageNumber">
    <w:name w:val="page number"/>
    <w:basedOn w:val="DefaultParagraphFont"/>
    <w:uiPriority w:val="99"/>
    <w:semiHidden/>
    <w:unhideWhenUsed/>
    <w:rsid w:val="006F1925"/>
  </w:style>
  <w:style w:type="paragraph" w:styleId="Footer">
    <w:name w:val="footer"/>
    <w:basedOn w:val="Normal"/>
    <w:link w:val="FooterChar"/>
    <w:uiPriority w:val="99"/>
    <w:unhideWhenUsed/>
    <w:rsid w:val="006F1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Lama</dc:creator>
  <cp:keywords/>
  <dc:description/>
  <cp:lastModifiedBy>Jyoti Lama</cp:lastModifiedBy>
  <cp:revision>5</cp:revision>
  <dcterms:created xsi:type="dcterms:W3CDTF">2016-03-08T06:32:00Z</dcterms:created>
  <dcterms:modified xsi:type="dcterms:W3CDTF">2016-03-10T04:31:00Z</dcterms:modified>
</cp:coreProperties>
</file>